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E6D" w:rsidRPr="0074756A" w:rsidRDefault="00876AC9" w:rsidP="00876AC9">
      <w:pPr>
        <w:pBdr>
          <w:bottom w:val="dotDash" w:sz="4" w:space="1" w:color="auto"/>
        </w:pBdr>
        <w:spacing w:after="0" w:line="240" w:lineRule="auto"/>
        <w:rPr>
          <w:rFonts w:ascii="Verdana" w:eastAsia="Times New Roman" w:hAnsi="Verdana" w:cs="Times New Roman"/>
          <w:b/>
          <w:noProof/>
          <w:sz w:val="32"/>
          <w:szCs w:val="32"/>
          <w:lang w:eastAsia="fr-FR"/>
        </w:rPr>
      </w:pPr>
      <w:r w:rsidRPr="0074756A">
        <w:rPr>
          <w:rFonts w:ascii="Verdana" w:eastAsia="Times New Roman" w:hAnsi="Verdana" w:cs="Times New Roman"/>
          <w:b/>
          <w:noProof/>
          <w:sz w:val="32"/>
          <w:szCs w:val="32"/>
          <w:lang w:eastAsia="fr-FR"/>
        </w:rPr>
        <w:t>PROJET</w:t>
      </w:r>
      <w:r w:rsidR="00D719E6" w:rsidRPr="0074756A">
        <w:rPr>
          <w:rFonts w:ascii="Verdana" w:eastAsia="Times New Roman" w:hAnsi="Verdana" w:cs="Times New Roman"/>
          <w:b/>
          <w:noProof/>
          <w:sz w:val="32"/>
          <w:szCs w:val="32"/>
          <w:lang w:eastAsia="fr-FR"/>
        </w:rPr>
        <w:t xml:space="preserve"> INTRA</w:t>
      </w:r>
      <w:r w:rsidR="008512B4">
        <w:rPr>
          <w:rFonts w:ascii="Verdana" w:eastAsia="Times New Roman" w:hAnsi="Verdana" w:cs="Times New Roman"/>
          <w:b/>
          <w:noProof/>
          <w:sz w:val="32"/>
          <w:szCs w:val="32"/>
          <w:lang w:eastAsia="fr-FR"/>
        </w:rPr>
        <w:t xml:space="preserve"> – AUTO</w:t>
      </w:r>
      <w:r w:rsidR="005508D4">
        <w:rPr>
          <w:rFonts w:ascii="Verdana" w:eastAsia="Times New Roman" w:hAnsi="Verdana" w:cs="Times New Roman"/>
          <w:b/>
          <w:noProof/>
          <w:sz w:val="32"/>
          <w:szCs w:val="32"/>
          <w:lang w:eastAsia="fr-FR"/>
        </w:rPr>
        <w:t>-</w:t>
      </w:r>
      <w:r w:rsidR="008512B4">
        <w:rPr>
          <w:rFonts w:ascii="Verdana" w:eastAsia="Times New Roman" w:hAnsi="Verdana" w:cs="Times New Roman"/>
          <w:b/>
          <w:noProof/>
          <w:sz w:val="32"/>
          <w:szCs w:val="32"/>
          <w:lang w:eastAsia="fr-FR"/>
        </w:rPr>
        <w:t>ÉVALUATION</w:t>
      </w:r>
      <w:r w:rsidRPr="0074756A">
        <w:rPr>
          <w:rFonts w:ascii="Verdana" w:eastAsia="Times New Roman" w:hAnsi="Verdana" w:cs="Times New Roman"/>
          <w:b/>
          <w:noProof/>
          <w:sz w:val="32"/>
          <w:szCs w:val="32"/>
          <w:lang w:eastAsia="fr-FR"/>
        </w:rPr>
        <w:t> </w:t>
      </w:r>
    </w:p>
    <w:p w:rsidR="00876AC9" w:rsidRPr="0074756A" w:rsidRDefault="00876AC9" w:rsidP="00876AC9">
      <w:pPr>
        <w:spacing w:after="0"/>
        <w:rPr>
          <w:rFonts w:ascii="Verdana" w:hAnsi="Verdana"/>
          <w:b/>
          <w:bCs/>
          <w:noProof/>
        </w:rPr>
      </w:pPr>
    </w:p>
    <w:p w:rsidR="00D719E6" w:rsidRPr="00896014" w:rsidRDefault="008512B4" w:rsidP="00D719E6">
      <w:pPr>
        <w:spacing w:after="0"/>
        <w:rPr>
          <w:rFonts w:ascii="Verdana" w:hAnsi="Verdana"/>
          <w:b/>
          <w:bCs/>
          <w:noProof/>
          <w:sz w:val="24"/>
        </w:rPr>
      </w:pPr>
      <w:r w:rsidRPr="00896014">
        <w:rPr>
          <w:rFonts w:ascii="Verdana" w:hAnsi="Verdana"/>
          <w:b/>
          <w:bCs/>
          <w:noProof/>
          <w:sz w:val="24"/>
        </w:rPr>
        <w:t xml:space="preserve">Nom : </w:t>
      </w:r>
    </w:p>
    <w:p w:rsidR="00D719E6" w:rsidRPr="00896014" w:rsidRDefault="008512B4" w:rsidP="00D719E6">
      <w:pPr>
        <w:spacing w:before="120" w:after="0" w:line="240" w:lineRule="auto"/>
        <w:rPr>
          <w:rFonts w:ascii="Verdana" w:eastAsia="Times New Roman" w:hAnsi="Verdana" w:cs="Times New Roman"/>
          <w:noProof/>
          <w:sz w:val="24"/>
          <w:lang w:eastAsia="fr-FR"/>
        </w:rPr>
      </w:pPr>
      <w:r w:rsidRPr="00896014">
        <w:rPr>
          <w:rFonts w:ascii="Verdana" w:eastAsia="Times New Roman" w:hAnsi="Verdana" w:cs="Times New Roman"/>
          <w:noProof/>
          <w:sz w:val="24"/>
          <w:lang w:eastAsia="fr-FR"/>
        </w:rPr>
        <w:t>Veuillez remplir ce</w:t>
      </w:r>
      <w:r w:rsidR="005508D4">
        <w:rPr>
          <w:rFonts w:ascii="Verdana" w:eastAsia="Times New Roman" w:hAnsi="Verdana" w:cs="Times New Roman"/>
          <w:noProof/>
          <w:sz w:val="24"/>
          <w:lang w:eastAsia="fr-FR"/>
        </w:rPr>
        <w:t xml:space="preserve">tte grille d’auto-évaluation </w:t>
      </w:r>
      <w:r w:rsidRPr="00896014">
        <w:rPr>
          <w:rFonts w:ascii="Verdana" w:eastAsia="Times New Roman" w:hAnsi="Verdana" w:cs="Times New Roman"/>
          <w:noProof/>
          <w:sz w:val="24"/>
          <w:lang w:eastAsia="fr-FR"/>
        </w:rPr>
        <w:t>au meilleur de vos capacités de vous auto-évaluer.</w:t>
      </w:r>
    </w:p>
    <w:p w:rsidR="00697ACA" w:rsidRPr="00896014" w:rsidRDefault="00697ACA" w:rsidP="00D719E6">
      <w:pPr>
        <w:spacing w:before="120" w:after="0" w:line="240" w:lineRule="auto"/>
        <w:rPr>
          <w:rFonts w:ascii="Verdana" w:eastAsia="Times New Roman" w:hAnsi="Verdana" w:cs="Times New Roman"/>
          <w:noProof/>
          <w:sz w:val="24"/>
          <w:lang w:eastAsia="fr-FR"/>
        </w:rPr>
      </w:pPr>
    </w:p>
    <w:p w:rsidR="00A449AB" w:rsidRPr="00896014" w:rsidRDefault="00A449AB" w:rsidP="00D719E6">
      <w:pPr>
        <w:spacing w:after="0"/>
        <w:rPr>
          <w:rFonts w:ascii="Verdana" w:hAnsi="Verdana"/>
          <w:b/>
          <w:bCs/>
          <w:noProof/>
          <w:sz w:val="24"/>
        </w:rPr>
      </w:pPr>
      <w:r w:rsidRPr="00896014">
        <w:rPr>
          <w:rFonts w:ascii="Verdana" w:hAnsi="Verdana"/>
          <w:b/>
          <w:bCs/>
          <w:noProof/>
          <w:sz w:val="24"/>
        </w:rPr>
        <w:t>Critères d’évaluation :</w:t>
      </w:r>
    </w:p>
    <w:tbl>
      <w:tblPr>
        <w:tblStyle w:val="Grilledutableau"/>
        <w:tblW w:w="5000" w:type="pct"/>
        <w:tblLayout w:type="fixed"/>
        <w:tblCellMar>
          <w:top w:w="72" w:type="dxa"/>
          <w:left w:w="72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8"/>
        <w:gridCol w:w="3508"/>
        <w:gridCol w:w="3508"/>
        <w:gridCol w:w="3508"/>
        <w:gridCol w:w="3508"/>
      </w:tblGrid>
      <w:tr w:rsidR="00AF6AA5" w:rsidRPr="00AF6AA5" w:rsidTr="00AF6AA5">
        <w:trPr>
          <w:tblHeader/>
        </w:trPr>
        <w:tc>
          <w:tcPr>
            <w:tcW w:w="1000" w:type="pct"/>
            <w:shd w:val="clear" w:color="auto" w:fill="244061" w:themeFill="accent1" w:themeFillShade="80"/>
            <w:vAlign w:val="center"/>
          </w:tcPr>
          <w:p w:rsidR="00B924D9" w:rsidRDefault="008512B4" w:rsidP="00F14FDB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AF6AA5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 xml:space="preserve">Éléments et </w:t>
            </w:r>
          </w:p>
          <w:p w:rsidR="008512B4" w:rsidRPr="00AF6AA5" w:rsidRDefault="008512B4" w:rsidP="00F14FDB">
            <w:pPr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AF6AA5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critères à évaluer</w:t>
            </w:r>
          </w:p>
        </w:tc>
        <w:tc>
          <w:tcPr>
            <w:tcW w:w="1000" w:type="pct"/>
            <w:shd w:val="clear" w:color="auto" w:fill="244061" w:themeFill="accent1" w:themeFillShade="80"/>
            <w:tcMar>
              <w:right w:w="288" w:type="dxa"/>
            </w:tcMar>
            <w:vAlign w:val="center"/>
          </w:tcPr>
          <w:p w:rsidR="008512B4" w:rsidRPr="00AF6AA5" w:rsidRDefault="008512B4" w:rsidP="00F14FDB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AF6AA5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Insuffisant</w:t>
            </w:r>
          </w:p>
        </w:tc>
        <w:tc>
          <w:tcPr>
            <w:tcW w:w="1000" w:type="pct"/>
            <w:shd w:val="clear" w:color="auto" w:fill="244061" w:themeFill="accent1" w:themeFillShade="80"/>
            <w:vAlign w:val="center"/>
          </w:tcPr>
          <w:p w:rsidR="008512B4" w:rsidRPr="00AF6AA5" w:rsidRDefault="00F14FDB" w:rsidP="00F14FDB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AF6AA5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Faible</w:t>
            </w:r>
          </w:p>
        </w:tc>
        <w:tc>
          <w:tcPr>
            <w:tcW w:w="1000" w:type="pct"/>
            <w:shd w:val="clear" w:color="auto" w:fill="244061" w:themeFill="accent1" w:themeFillShade="80"/>
            <w:vAlign w:val="center"/>
          </w:tcPr>
          <w:p w:rsidR="008512B4" w:rsidRPr="00AF6AA5" w:rsidRDefault="00F14FDB" w:rsidP="00F14FDB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AF6AA5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Bon</w:t>
            </w:r>
          </w:p>
        </w:tc>
        <w:tc>
          <w:tcPr>
            <w:tcW w:w="1000" w:type="pct"/>
            <w:shd w:val="clear" w:color="auto" w:fill="244061" w:themeFill="accent1" w:themeFillShade="80"/>
            <w:vAlign w:val="center"/>
          </w:tcPr>
          <w:p w:rsidR="008512B4" w:rsidRPr="00AF6AA5" w:rsidRDefault="008512B4" w:rsidP="00F14FDB">
            <w:pPr>
              <w:jc w:val="center"/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</w:pPr>
            <w:r w:rsidRPr="00AF6AA5">
              <w:rPr>
                <w:rFonts w:ascii="Verdana" w:eastAsia="Times New Roman" w:hAnsi="Verdana" w:cs="Times New Roman"/>
                <w:b/>
                <w:noProof/>
                <w:color w:val="FFFFFF" w:themeColor="background1"/>
                <w:sz w:val="20"/>
                <w:szCs w:val="20"/>
                <w:lang w:eastAsia="fr-FR"/>
              </w:rPr>
              <w:t>Excellent</w:t>
            </w:r>
          </w:p>
        </w:tc>
      </w:tr>
      <w:tr w:rsidR="00314900" w:rsidRPr="004A44B5" w:rsidTr="00314900">
        <w:tc>
          <w:tcPr>
            <w:tcW w:w="1000" w:type="pct"/>
            <w:shd w:val="clear" w:color="auto" w:fill="DBE5F1" w:themeFill="accent1" w:themeFillTint="33"/>
          </w:tcPr>
          <w:p w:rsidR="004A44B5" w:rsidRPr="004A44B5" w:rsidRDefault="004A44B5" w:rsidP="00A65119">
            <w:pPr>
              <w:spacing w:after="6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L’application fonctionne correctement :</w:t>
            </w:r>
          </w:p>
          <w:p w:rsidR="004A44B5" w:rsidRPr="004A44B5" w:rsidRDefault="00CD190E" w:rsidP="00A65119">
            <w:pPr>
              <w:pStyle w:val="Paragraphedeliste"/>
              <w:numPr>
                <w:ilvl w:val="0"/>
                <w:numId w:val="18"/>
              </w:numPr>
              <w:spacing w:after="60"/>
              <w:ind w:left="342" w:hanging="180"/>
              <w:contextualSpacing w:val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Les i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nterface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graphique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sont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conviviale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et intuitive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</w:t>
            </w:r>
          </w:p>
          <w:p w:rsidR="00314900" w:rsidRPr="004A44B5" w:rsidRDefault="004A44B5" w:rsidP="00A65119">
            <w:pPr>
              <w:pStyle w:val="Paragraphedeliste"/>
              <w:keepNext/>
              <w:numPr>
                <w:ilvl w:val="0"/>
                <w:numId w:val="18"/>
              </w:numPr>
              <w:spacing w:after="60"/>
              <w:ind w:left="342" w:hanging="180"/>
              <w:contextualSpacing w:val="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Fonctionnement sans faille ni bug (présence de validation d’entrée, structure de code adéquate, format d’affichage, etc.)</w:t>
            </w:r>
          </w:p>
        </w:tc>
        <w:tc>
          <w:tcPr>
            <w:tcW w:w="1000" w:type="pct"/>
            <w:shd w:val="clear" w:color="auto" w:fill="DBE5F1" w:themeFill="accent1" w:themeFillTint="33"/>
            <w:tcMar>
              <w:right w:w="288" w:type="dxa"/>
            </w:tcMar>
          </w:tcPr>
          <w:p w:rsidR="00314900" w:rsidRPr="004A44B5" w:rsidRDefault="00314900" w:rsidP="002C4B10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es 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interface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sont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à toute fin pratique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non fonctionnelle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314900" w:rsidRPr="004A44B5" w:rsidRDefault="00314900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Certains éléments clés sont manquants dans l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es 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interface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;</w:t>
            </w:r>
          </w:p>
          <w:p w:rsidR="00314900" w:rsidRPr="004A44B5" w:rsidRDefault="00314900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L’utilisateur a certains questionnements quant à l’utilisation de l’interface;</w:t>
            </w:r>
          </w:p>
          <w:p w:rsidR="00314900" w:rsidRPr="004A44B5" w:rsidRDefault="00314900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Certaines opérations causent un crash;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314900" w:rsidRPr="004A44B5" w:rsidRDefault="00314900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es interfaces sont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adéquate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;</w:t>
            </w:r>
          </w:p>
          <w:p w:rsidR="00314900" w:rsidRPr="004A44B5" w:rsidRDefault="00314900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La communication avec l’utilisateur est correct, sans plus;</w:t>
            </w:r>
          </w:p>
          <w:p w:rsidR="00314900" w:rsidRPr="004A44B5" w:rsidRDefault="00314900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Quelques anomalies sont rencontrées mais ne causent pas de crash.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314900" w:rsidRPr="004A44B5" w:rsidRDefault="00314900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es 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interface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sont 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facile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à comprendre et intuitive</w:t>
            </w:r>
            <w:r w:rsidR="002C4B10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;</w:t>
            </w:r>
          </w:p>
          <w:p w:rsidR="00314900" w:rsidRPr="004A44B5" w:rsidRDefault="00314900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La communication avec l’utilisateur est claire et adéquate;</w:t>
            </w:r>
          </w:p>
          <w:p w:rsidR="00314900" w:rsidRPr="004A44B5" w:rsidRDefault="00314900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L’application fonctionne sans bug.</w:t>
            </w:r>
          </w:p>
        </w:tc>
      </w:tr>
      <w:tr w:rsidR="00314900" w:rsidRPr="004A44B5" w:rsidTr="00314900">
        <w:tc>
          <w:tcPr>
            <w:tcW w:w="1000" w:type="pct"/>
            <w:shd w:val="clear" w:color="auto" w:fill="DBE5F1" w:themeFill="accent1" w:themeFillTint="33"/>
            <w:vAlign w:val="center"/>
          </w:tcPr>
          <w:p w:rsidR="00314900" w:rsidRDefault="00314900" w:rsidP="00314900">
            <w:pPr>
              <w:keepNext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Auto-évaluation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-----&gt;&gt;&gt;</w:t>
            </w:r>
          </w:p>
          <w:p w:rsidR="00896014" w:rsidRPr="00896014" w:rsidRDefault="00896014" w:rsidP="00314900">
            <w:pPr>
              <w:keepNext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Mettre un X dans une des cases</w:t>
            </w:r>
          </w:p>
        </w:tc>
        <w:tc>
          <w:tcPr>
            <w:tcW w:w="1000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:rsidR="00314900" w:rsidRPr="004A44B5" w:rsidRDefault="00314900" w:rsidP="00314900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314900" w:rsidRPr="004A44B5" w:rsidRDefault="00136990" w:rsidP="00314900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314900" w:rsidRPr="004A44B5" w:rsidRDefault="00314900" w:rsidP="00314900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314900" w:rsidRPr="004A44B5" w:rsidRDefault="00314900" w:rsidP="00314900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314900" w:rsidRPr="004A44B5" w:rsidTr="00F23C64">
        <w:tc>
          <w:tcPr>
            <w:tcW w:w="1000" w:type="pct"/>
            <w:shd w:val="clear" w:color="auto" w:fill="DBE5F1" w:themeFill="accent1" w:themeFillTint="33"/>
            <w:vAlign w:val="center"/>
          </w:tcPr>
          <w:p w:rsidR="00314900" w:rsidRDefault="00314900" w:rsidP="00314900">
            <w:pP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Explications ----------&gt;&gt;&gt; </w:t>
            </w:r>
          </w:p>
          <w:p w:rsidR="00896014" w:rsidRPr="00896014" w:rsidRDefault="00896014" w:rsidP="00896014">
            <w:pP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Nommez et détaillez les éléments qui appuient votre auto-évaluation</w:t>
            </w:r>
          </w:p>
        </w:tc>
        <w:tc>
          <w:tcPr>
            <w:tcW w:w="4000" w:type="pct"/>
            <w:gridSpan w:val="4"/>
            <w:shd w:val="clear" w:color="auto" w:fill="DBE5F1" w:themeFill="accent1" w:themeFillTint="33"/>
            <w:tcMar>
              <w:right w:w="288" w:type="dxa"/>
            </w:tcMar>
          </w:tcPr>
          <w:p w:rsidR="00314900" w:rsidRPr="004A44B5" w:rsidRDefault="00314900" w:rsidP="00F23C64">
            <w:pP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F14FDB" w:rsidRPr="004A44B5" w:rsidTr="00B924D9">
        <w:tc>
          <w:tcPr>
            <w:tcW w:w="1000" w:type="pct"/>
            <w:shd w:val="clear" w:color="auto" w:fill="DBE5F1" w:themeFill="accent1" w:themeFillTint="33"/>
          </w:tcPr>
          <w:p w:rsidR="007C70B7" w:rsidRDefault="004A44B5" w:rsidP="007C70B7">
            <w:pPr>
              <w:keepNext/>
              <w:spacing w:after="6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lastRenderedPageBreak/>
              <w:t>L’application est conforme à la demande :</w:t>
            </w:r>
          </w:p>
          <w:p w:rsidR="004A44B5" w:rsidRPr="004A44B5" w:rsidRDefault="007C70B7" w:rsidP="007C70B7">
            <w:pPr>
              <w:keepNext/>
              <w:spacing w:after="6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-</w:t>
            </w:r>
            <w:r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</w:t>
            </w:r>
            <w:r w:rsidR="00CD190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es 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interface</w:t>
            </w:r>
            <w:r w:rsidR="00CD190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graphique</w:t>
            </w:r>
            <w:r w:rsidR="00CD190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permet</w:t>
            </w:r>
            <w:r w:rsidR="00CD190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tent</w:t>
            </w:r>
            <w:r w:rsidR="004A44B5" w:rsidRPr="004A44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de :</w:t>
            </w:r>
          </w:p>
          <w:p w:rsidR="007C70B7" w:rsidRPr="007C70B7" w:rsidRDefault="007C70B7" w:rsidP="007C70B7">
            <w:pPr>
              <w:pStyle w:val="Paragraphedeliste"/>
              <w:keepNext/>
              <w:numPr>
                <w:ilvl w:val="0"/>
                <w:numId w:val="22"/>
              </w:numPr>
              <w:spacing w:after="6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7C70B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Créer et afficher des </w:t>
            </w:r>
            <w:r w:rsidR="00CD190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patients</w:t>
            </w:r>
            <w:r w:rsidRPr="007C70B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avec la validation des données et la concaténation du courriel.</w:t>
            </w:r>
          </w:p>
          <w:p w:rsidR="007C70B7" w:rsidRPr="007C70B7" w:rsidRDefault="007C70B7" w:rsidP="007C70B7">
            <w:pPr>
              <w:pStyle w:val="Paragraphedeliste"/>
              <w:keepNext/>
              <w:numPr>
                <w:ilvl w:val="0"/>
                <w:numId w:val="22"/>
              </w:numPr>
              <w:spacing w:after="6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7C70B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Calculer et afficher l</w:t>
            </w:r>
            <w:r w:rsidR="00CD190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’âge et le coût de la visite</w:t>
            </w:r>
            <w:r w:rsidR="002C4B1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dans une </w:t>
            </w:r>
            <w:proofErr w:type="spellStart"/>
            <w:r w:rsidR="002C4B1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listview</w:t>
            </w:r>
            <w:proofErr w:type="spellEnd"/>
            <w:r w:rsidRPr="007C70B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.</w:t>
            </w:r>
          </w:p>
          <w:p w:rsidR="00CD190E" w:rsidRDefault="007C70B7" w:rsidP="00CD190E">
            <w:pPr>
              <w:pStyle w:val="Paragraphedeliste"/>
              <w:keepNext/>
              <w:numPr>
                <w:ilvl w:val="0"/>
                <w:numId w:val="22"/>
              </w:numPr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7C70B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Sauvegarder</w:t>
            </w:r>
            <w:r w:rsidR="00CD190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un patient dans un fichier JSON</w:t>
            </w:r>
          </w:p>
          <w:p w:rsidR="008512B4" w:rsidRPr="004A44B5" w:rsidRDefault="007C70B7" w:rsidP="00CD190E">
            <w:pPr>
              <w:pStyle w:val="Paragraphedeliste"/>
              <w:keepNext/>
              <w:numPr>
                <w:ilvl w:val="0"/>
                <w:numId w:val="22"/>
              </w:numPr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7C70B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Ouvrir un fichier</w:t>
            </w:r>
            <w:r w:rsidR="00CD190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JSON </w:t>
            </w:r>
            <w:r w:rsidRPr="007C70B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et afficher </w:t>
            </w:r>
            <w:r w:rsidR="00CD190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u</w:t>
            </w:r>
            <w:r w:rsidR="00731EC8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n patient</w:t>
            </w:r>
            <w:r w:rsidR="00DE02BD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1000" w:type="pct"/>
            <w:shd w:val="clear" w:color="auto" w:fill="DBE5F1" w:themeFill="accent1" w:themeFillTint="33"/>
            <w:tcMar>
              <w:right w:w="288" w:type="dxa"/>
            </w:tcMar>
          </w:tcPr>
          <w:p w:rsidR="008512B4" w:rsidRPr="004A44B5" w:rsidRDefault="004A44B5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La plupars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des traitement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 sont non fonctionnels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4A44B5" w:rsidRDefault="004A44B5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Quelques </w:t>
            </w:r>
            <w:r w:rsidR="005850A2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exigences de la demande sont manquantes ou non fonctionnelles;</w:t>
            </w:r>
          </w:p>
          <w:p w:rsidR="004A44B5" w:rsidRDefault="004A44B5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Quelques problèmes graves</w:t>
            </w:r>
            <w:r w:rsidR="00A65119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ou anomalies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sont rencontrés;</w:t>
            </w:r>
          </w:p>
          <w:p w:rsidR="005850A2" w:rsidRPr="004A44B5" w:rsidRDefault="005850A2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Les affichages ne sont pas professionnels et/ou certains formats d’affichage ne sont pas adéquats.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A65119" w:rsidRDefault="005850A2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Tout est conforme, sauf </w:t>
            </w:r>
            <w:r w:rsidR="00A65119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pour 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quelques éléments mineurs, comme</w:t>
            </w:r>
            <w:r w:rsidR="00A65119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 :</w:t>
            </w:r>
          </w:p>
          <w:p w:rsidR="00A65119" w:rsidRDefault="007C70B7" w:rsidP="00A65119">
            <w:pPr>
              <w:pStyle w:val="Paragraphedeliste"/>
              <w:keepNext/>
              <w:numPr>
                <w:ilvl w:val="0"/>
                <w:numId w:val="24"/>
              </w:numPr>
              <w:spacing w:after="60"/>
              <w:ind w:left="291" w:hanging="18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</w:t>
            </w:r>
            <w:r w:rsidR="005850A2" w:rsidRPr="00A65119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e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  <w:r w:rsidR="005850A2" w:rsidRPr="00A65119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format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</w:t>
            </w:r>
            <w:r w:rsidR="005850A2" w:rsidRPr="00A65119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d’</w:t>
            </w:r>
            <w:r w:rsidR="00A65119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affichage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.</w:t>
            </w:r>
          </w:p>
          <w:p w:rsidR="00A65119" w:rsidRDefault="00A65119" w:rsidP="00A65119">
            <w:pPr>
              <w:pStyle w:val="Paragraphedeliste"/>
              <w:keepNext/>
              <w:numPr>
                <w:ilvl w:val="0"/>
                <w:numId w:val="24"/>
              </w:numPr>
              <w:spacing w:after="60"/>
              <w:ind w:left="291" w:hanging="18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Erreur de calculs;</w:t>
            </w:r>
          </w:p>
          <w:p w:rsidR="00A65119" w:rsidRDefault="007C70B7" w:rsidP="00A65119">
            <w:pPr>
              <w:pStyle w:val="Paragraphedeliste"/>
              <w:keepNext/>
              <w:numPr>
                <w:ilvl w:val="0"/>
                <w:numId w:val="24"/>
              </w:numPr>
              <w:spacing w:after="60"/>
              <w:ind w:left="291" w:hanging="18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</w:t>
            </w:r>
            <w:r w:rsidR="00A65119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a validation de valeur présente mais incomplète;</w:t>
            </w:r>
          </w:p>
          <w:p w:rsidR="008512B4" w:rsidRPr="00A65119" w:rsidRDefault="005850A2" w:rsidP="00A65119">
            <w:pPr>
              <w:pStyle w:val="Paragraphedeliste"/>
              <w:keepNext/>
              <w:numPr>
                <w:ilvl w:val="0"/>
                <w:numId w:val="24"/>
              </w:numPr>
              <w:spacing w:after="60"/>
              <w:ind w:left="291" w:hanging="18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A65119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etc.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8512B4" w:rsidRDefault="005850A2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Toutes les exigences sont présentes;</w:t>
            </w:r>
          </w:p>
          <w:p w:rsidR="00A65119" w:rsidRDefault="00A65119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Aucune anomalie rencontrée;</w:t>
            </w:r>
          </w:p>
          <w:p w:rsidR="00A65119" w:rsidRDefault="00A65119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Les affichages sont professionnels.</w:t>
            </w:r>
          </w:p>
          <w:p w:rsidR="00A65119" w:rsidRDefault="00A65119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  <w:p w:rsidR="005850A2" w:rsidRPr="004A44B5" w:rsidRDefault="005850A2" w:rsidP="00A65119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896014" w:rsidRPr="004A44B5" w:rsidTr="00B924D9"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Default="00896014" w:rsidP="00896014">
            <w:pPr>
              <w:keepNext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Auto-évaluation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-----&gt;&gt;&gt;</w:t>
            </w:r>
          </w:p>
          <w:p w:rsidR="00896014" w:rsidRPr="00896014" w:rsidRDefault="00896014" w:rsidP="00896014">
            <w:pPr>
              <w:keepNext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Mettre un X dans une des cases</w:t>
            </w:r>
          </w:p>
        </w:tc>
        <w:tc>
          <w:tcPr>
            <w:tcW w:w="1000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Pr="004A44B5" w:rsidRDefault="00136990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896014" w:rsidRPr="004A44B5" w:rsidTr="00F23C64"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Default="00896014" w:rsidP="00896014">
            <w:pP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Explications ----------&gt;&gt;&gt; </w:t>
            </w:r>
          </w:p>
          <w:p w:rsidR="00896014" w:rsidRPr="00896014" w:rsidRDefault="00896014" w:rsidP="00896014">
            <w:pP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Nommez et détaillez les éléments qui appuient votre auto-évaluation</w:t>
            </w:r>
          </w:p>
        </w:tc>
        <w:tc>
          <w:tcPr>
            <w:tcW w:w="4000" w:type="pct"/>
            <w:gridSpan w:val="4"/>
            <w:shd w:val="clear" w:color="auto" w:fill="DBE5F1" w:themeFill="accent1" w:themeFillTint="33"/>
            <w:tcMar>
              <w:right w:w="288" w:type="dxa"/>
            </w:tcMar>
          </w:tcPr>
          <w:p w:rsidR="00896014" w:rsidRPr="004A44B5" w:rsidRDefault="00896014" w:rsidP="00F23C64">
            <w:pP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F14FDB" w:rsidRPr="004A44B5" w:rsidTr="00314900">
        <w:tc>
          <w:tcPr>
            <w:tcW w:w="1000" w:type="pct"/>
            <w:shd w:val="clear" w:color="auto" w:fill="DBE5F1" w:themeFill="accent1" w:themeFillTint="33"/>
          </w:tcPr>
          <w:p w:rsidR="00A65119" w:rsidRPr="00A65119" w:rsidRDefault="00A65119" w:rsidP="0069072B">
            <w:pPr>
              <w:keepNext/>
              <w:spacing w:after="6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A6511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lastRenderedPageBreak/>
              <w:t>L’écriture du code est adéquate :</w:t>
            </w:r>
          </w:p>
          <w:p w:rsidR="00A65119" w:rsidRPr="00A65119" w:rsidRDefault="00A65119" w:rsidP="0069072B">
            <w:pPr>
              <w:pStyle w:val="Paragraphedeliste"/>
              <w:keepNext/>
              <w:numPr>
                <w:ilvl w:val="0"/>
                <w:numId w:val="18"/>
              </w:numPr>
              <w:spacing w:after="60"/>
              <w:ind w:left="192" w:hanging="180"/>
              <w:contextualSpacing w:val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A6511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L’utilisation des différentes structures logiques (condition, boucle, type de données, etc.) est adéquate;</w:t>
            </w:r>
          </w:p>
          <w:p w:rsidR="00A65119" w:rsidRPr="00A65119" w:rsidRDefault="00A65119" w:rsidP="0069072B">
            <w:pPr>
              <w:pStyle w:val="Paragraphedeliste"/>
              <w:keepNext/>
              <w:numPr>
                <w:ilvl w:val="0"/>
                <w:numId w:val="18"/>
              </w:numPr>
              <w:spacing w:after="60"/>
              <w:ind w:left="192" w:hanging="180"/>
              <w:contextualSpacing w:val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A6511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Le découpage du programme est adéquat (méthodes évé</w:t>
            </w:r>
            <w:r w:rsidR="002C4B1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nementielles, méthodes d’objet, etc.) :</w:t>
            </w:r>
          </w:p>
          <w:p w:rsidR="00A65119" w:rsidRPr="00A65119" w:rsidRDefault="00A65119" w:rsidP="0069072B">
            <w:pPr>
              <w:pStyle w:val="Paragraphedeliste"/>
              <w:keepNext/>
              <w:numPr>
                <w:ilvl w:val="0"/>
                <w:numId w:val="18"/>
              </w:numPr>
              <w:spacing w:after="60"/>
              <w:ind w:left="192" w:hanging="180"/>
              <w:contextualSpacing w:val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A6511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La lecture du code est facilitée par sa clarté</w:t>
            </w:r>
            <w:r w:rsidR="002C4B1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  <w:r w:rsidRPr="00A6511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;</w:t>
            </w:r>
          </w:p>
          <w:p w:rsidR="008512B4" w:rsidRPr="00A65119" w:rsidRDefault="00A65119" w:rsidP="0069072B">
            <w:pPr>
              <w:pStyle w:val="Paragraphedeliste"/>
              <w:keepNext/>
              <w:numPr>
                <w:ilvl w:val="0"/>
                <w:numId w:val="18"/>
              </w:numPr>
              <w:spacing w:after="60"/>
              <w:ind w:left="192" w:hanging="180"/>
              <w:contextualSpacing w:val="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A6511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L’ensemble du code reflète la compréhension et l’analyse faite de la demande.</w:t>
            </w:r>
          </w:p>
        </w:tc>
        <w:tc>
          <w:tcPr>
            <w:tcW w:w="1000" w:type="pct"/>
            <w:shd w:val="clear" w:color="auto" w:fill="DBE5F1" w:themeFill="accent1" w:themeFillTint="33"/>
            <w:tcMar>
              <w:right w:w="288" w:type="dxa"/>
            </w:tcMar>
          </w:tcPr>
          <w:p w:rsidR="008512B4" w:rsidRDefault="00FD3DCF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La maitrise du langage est insuffisante pour produire l’application;</w:t>
            </w:r>
          </w:p>
          <w:p w:rsidR="0069072B" w:rsidRDefault="0069072B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 découpage est pratiquement inexistant ou très insuffisant;</w:t>
            </w:r>
          </w:p>
          <w:p w:rsidR="006E50C5" w:rsidRDefault="006E50C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La lecture et la compréhension du code est impossible;</w:t>
            </w:r>
          </w:p>
          <w:p w:rsidR="0069072B" w:rsidRDefault="0069072B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La compréhension de la demande et son analyse est </w:t>
            </w:r>
            <w:r w:rsidR="006E50C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nettement 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insuffisante</w:t>
            </w:r>
            <w:r w:rsidR="006E50C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, sinon inexistante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.</w:t>
            </w:r>
          </w:p>
          <w:p w:rsidR="0069072B" w:rsidRPr="0069072B" w:rsidRDefault="0069072B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</w:tcPr>
          <w:p w:rsidR="008512B4" w:rsidRDefault="0069072B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 code présente plusieurs séquences étranges dans la logique</w:t>
            </w:r>
            <w:r w:rsidR="006E50C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peuvent causer des erreurs (crash)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;</w:t>
            </w:r>
          </w:p>
          <w:p w:rsidR="0069072B" w:rsidRDefault="0069072B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 découpage pourrait être grandement amélioré;</w:t>
            </w:r>
          </w:p>
          <w:p w:rsidR="006E50C5" w:rsidRDefault="006E50C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À la lecture du code, il est difficile de s’y retrouver;</w:t>
            </w:r>
          </w:p>
          <w:p w:rsidR="006E50C5" w:rsidRDefault="006E50C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La compréhension et l’analyse de la demande sont </w:t>
            </w:r>
            <w:r w:rsidR="00D22C0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faibles.</w:t>
            </w:r>
          </w:p>
          <w:p w:rsidR="0069072B" w:rsidRPr="004A44B5" w:rsidRDefault="0069072B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</w:tcPr>
          <w:p w:rsidR="008512B4" w:rsidRDefault="00D22C0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Sauf quelques exceptions, le code démontre un certaine maitrise du langage;</w:t>
            </w:r>
          </w:p>
          <w:p w:rsidR="00D22C05" w:rsidRDefault="00D22C0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 découpage est adéquat mais quelques améliorations seraient requises;</w:t>
            </w:r>
          </w:p>
          <w:p w:rsidR="00D22C05" w:rsidRDefault="00D22C0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La lecture du code est assez facile malgré quelques anomalies;</w:t>
            </w:r>
          </w:p>
          <w:p w:rsidR="00D22C05" w:rsidRPr="004A44B5" w:rsidRDefault="00D22C0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La compréhension et l’analyse de la demande est généralement bonne.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8512B4" w:rsidRDefault="00D22C0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 code démontre une maitrise complète du langage;</w:t>
            </w:r>
          </w:p>
          <w:p w:rsidR="00D22C05" w:rsidRDefault="00D22C0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 découpage est parfaitement bien fait et bien pensé;</w:t>
            </w:r>
          </w:p>
          <w:p w:rsidR="00D22C05" w:rsidRDefault="00D22C0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La lecture du code est facile et parfaitement compréhensible;</w:t>
            </w:r>
          </w:p>
          <w:p w:rsidR="00D22C05" w:rsidRPr="004A44B5" w:rsidRDefault="00D22C05" w:rsidP="0069072B">
            <w:pPr>
              <w:keepNext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 code réflete la compréhension complète de la demande.</w:t>
            </w:r>
          </w:p>
        </w:tc>
      </w:tr>
      <w:tr w:rsidR="00896014" w:rsidRPr="004A44B5" w:rsidTr="001471E8"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Default="00896014" w:rsidP="00896014">
            <w:pPr>
              <w:keepNext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Auto-évaluation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-----&gt;&gt;&gt;</w:t>
            </w:r>
          </w:p>
          <w:p w:rsidR="00896014" w:rsidRPr="00896014" w:rsidRDefault="00896014" w:rsidP="00896014">
            <w:pPr>
              <w:keepNext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Mettre un X dans une des cases</w:t>
            </w:r>
          </w:p>
        </w:tc>
        <w:tc>
          <w:tcPr>
            <w:tcW w:w="1000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Pr="004A44B5" w:rsidRDefault="00136990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896014" w:rsidRPr="004A44B5" w:rsidTr="00F23C64"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Default="00896014" w:rsidP="00896014">
            <w:pP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Explications ----------&gt;&gt;&gt; </w:t>
            </w:r>
          </w:p>
          <w:p w:rsidR="00896014" w:rsidRPr="00896014" w:rsidRDefault="00896014" w:rsidP="00896014">
            <w:pP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Nommez et détaillez les éléments qui appuient votre auto-évaluation</w:t>
            </w:r>
          </w:p>
        </w:tc>
        <w:tc>
          <w:tcPr>
            <w:tcW w:w="4000" w:type="pct"/>
            <w:gridSpan w:val="4"/>
            <w:shd w:val="clear" w:color="auto" w:fill="DBE5F1" w:themeFill="accent1" w:themeFillTint="33"/>
            <w:tcMar>
              <w:right w:w="288" w:type="dxa"/>
            </w:tcMar>
          </w:tcPr>
          <w:p w:rsidR="00896014" w:rsidRPr="004A44B5" w:rsidRDefault="00896014" w:rsidP="00F23C64">
            <w:pP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F14FDB" w:rsidRPr="004A44B5" w:rsidTr="00D22C05">
        <w:tc>
          <w:tcPr>
            <w:tcW w:w="1000" w:type="pct"/>
            <w:shd w:val="clear" w:color="auto" w:fill="DBE5F1" w:themeFill="accent1" w:themeFillTint="33"/>
          </w:tcPr>
          <w:p w:rsidR="008512B4" w:rsidRDefault="00A65119" w:rsidP="00B211D1">
            <w:pPr>
              <w:keepNext/>
              <w:pageBreakBefore/>
              <w:spacing w:after="6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AF6AA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lastRenderedPageBreak/>
              <w:t>Respect des normes de programmation dans le code et dans l’interface graphique (se référer au document sur les normes de programmation)</w:t>
            </w:r>
            <w:r w:rsidR="008F234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;</w:t>
            </w:r>
          </w:p>
          <w:p w:rsidR="008F2347" w:rsidRPr="00AF6AA5" w:rsidRDefault="008F2347" w:rsidP="00B211D1">
            <w:pPr>
              <w:keepNext/>
              <w:pageBreakBefore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 w:rsidRPr="00AF6AA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Documentation adéquate présente dans toutes les classes, les méthodes et l’ensemble du code</w:t>
            </w:r>
            <w:r w:rsidR="007C70B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1000" w:type="pct"/>
            <w:shd w:val="clear" w:color="auto" w:fill="DBE5F1" w:themeFill="accent1" w:themeFillTint="33"/>
            <w:tcMar>
              <w:right w:w="288" w:type="dxa"/>
            </w:tcMar>
          </w:tcPr>
          <w:p w:rsidR="008512B4" w:rsidRDefault="008F2347" w:rsidP="00B211D1">
            <w:pPr>
              <w:keepNext/>
              <w:pageBreakBefore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Les normes de programmation ne sont pas respectées ce qui rend le code incompréhensible</w:t>
            </w:r>
          </w:p>
          <w:p w:rsidR="008F2347" w:rsidRPr="004A44B5" w:rsidRDefault="008F2347" w:rsidP="00B211D1">
            <w:pPr>
              <w:keepNext/>
              <w:pageBreakBefore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Aucune documentation et/ou commentaire présents.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8512B4" w:rsidRPr="004A44B5" w:rsidRDefault="00B211D1" w:rsidP="00B211D1">
            <w:pPr>
              <w:keepNext/>
              <w:pageBreakBefore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Plusieurs éléments sont non conformes aux normes et/ou à la documentation/commentaire, ce qui affecte grandement la compréhension du code.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8512B4" w:rsidRPr="004A44B5" w:rsidRDefault="00B211D1" w:rsidP="00B211D1">
            <w:pPr>
              <w:keepNext/>
              <w:pageBreakBefore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Quelques éléments sont non conformes au normes ou la documentation/commentaire, mais n’affectent pas la compréhension du code.</w:t>
            </w:r>
          </w:p>
        </w:tc>
        <w:tc>
          <w:tcPr>
            <w:tcW w:w="1000" w:type="pct"/>
            <w:shd w:val="clear" w:color="auto" w:fill="DBE5F1" w:themeFill="accent1" w:themeFillTint="33"/>
          </w:tcPr>
          <w:p w:rsidR="008512B4" w:rsidRDefault="00B211D1" w:rsidP="00B211D1">
            <w:pPr>
              <w:keepNext/>
              <w:pageBreakBefore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Les normes sont respectées;</w:t>
            </w:r>
          </w:p>
          <w:p w:rsidR="00B211D1" w:rsidRPr="004A44B5" w:rsidRDefault="00B211D1" w:rsidP="00B211D1">
            <w:pPr>
              <w:keepNext/>
              <w:pageBreakBefore/>
              <w:spacing w:after="60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L’ensemble du code est clairement documenté et commenté.</w:t>
            </w:r>
          </w:p>
        </w:tc>
      </w:tr>
      <w:tr w:rsidR="00896014" w:rsidRPr="004A44B5" w:rsidTr="00D22C05"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Default="00896014" w:rsidP="00896014">
            <w:pPr>
              <w:keepNext/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Auto-évaluation</w:t>
            </w:r>
            <w:r w:rsidRPr="004A44B5"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>-----&gt;&gt;&gt;</w:t>
            </w:r>
          </w:p>
          <w:p w:rsidR="00896014" w:rsidRPr="00896014" w:rsidRDefault="00896014" w:rsidP="00896014">
            <w:pPr>
              <w:keepNext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Mettre un X dans une des cases</w:t>
            </w:r>
          </w:p>
        </w:tc>
        <w:tc>
          <w:tcPr>
            <w:tcW w:w="1000" w:type="pct"/>
            <w:shd w:val="clear" w:color="auto" w:fill="DBE5F1" w:themeFill="accent1" w:themeFillTint="33"/>
            <w:tcMar>
              <w:right w:w="288" w:type="dxa"/>
            </w:tcMar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Pr="004A44B5" w:rsidRDefault="00136990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Pr="004A44B5" w:rsidRDefault="00896014" w:rsidP="00896014">
            <w:pPr>
              <w:keepNext/>
              <w:jc w:val="center"/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</w:tr>
      <w:tr w:rsidR="00896014" w:rsidRPr="004A44B5" w:rsidTr="00F23C64">
        <w:tc>
          <w:tcPr>
            <w:tcW w:w="1000" w:type="pct"/>
            <w:shd w:val="clear" w:color="auto" w:fill="DBE5F1" w:themeFill="accent1" w:themeFillTint="33"/>
            <w:vAlign w:val="center"/>
          </w:tcPr>
          <w:p w:rsidR="00896014" w:rsidRDefault="00896014" w:rsidP="00896014">
            <w:pPr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</w:pPr>
            <w:r w:rsidRPr="004A44B5">
              <w:rPr>
                <w:rFonts w:ascii="Verdana" w:eastAsia="Times New Roman" w:hAnsi="Verdana" w:cs="Times New Roman"/>
                <w:b/>
                <w:noProof/>
                <w:sz w:val="20"/>
                <w:szCs w:val="20"/>
                <w:lang w:eastAsia="fr-FR"/>
              </w:rPr>
              <w:t xml:space="preserve">Explications ----------&gt;&gt;&gt; </w:t>
            </w:r>
          </w:p>
          <w:p w:rsidR="00896014" w:rsidRPr="00896014" w:rsidRDefault="00896014" w:rsidP="00896014">
            <w:pP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  <w:t>Nommez et détaillez les éléments qui appuient votre auto-évaluation</w:t>
            </w:r>
          </w:p>
        </w:tc>
        <w:tc>
          <w:tcPr>
            <w:tcW w:w="4000" w:type="pct"/>
            <w:gridSpan w:val="4"/>
            <w:shd w:val="clear" w:color="auto" w:fill="DBE5F1" w:themeFill="accent1" w:themeFillTint="33"/>
            <w:tcMar>
              <w:right w:w="288" w:type="dxa"/>
            </w:tcMar>
          </w:tcPr>
          <w:p w:rsidR="00896014" w:rsidRPr="004A44B5" w:rsidRDefault="00896014" w:rsidP="00F23C64">
            <w:pPr>
              <w:rPr>
                <w:rFonts w:ascii="Verdana" w:eastAsia="Times New Roman" w:hAnsi="Verdana" w:cs="Times New Roman"/>
                <w:noProof/>
                <w:sz w:val="20"/>
                <w:szCs w:val="20"/>
                <w:lang w:eastAsia="fr-FR"/>
              </w:rPr>
            </w:pPr>
          </w:p>
        </w:tc>
      </w:tr>
    </w:tbl>
    <w:p w:rsidR="00453ECD" w:rsidRDefault="00453ECD" w:rsidP="008928CF">
      <w:pPr>
        <w:spacing w:after="0" w:line="240" w:lineRule="auto"/>
        <w:rPr>
          <w:rFonts w:ascii="Verdana" w:eastAsia="Times New Roman" w:hAnsi="Verdana" w:cs="Times New Roman"/>
          <w:noProof/>
          <w:lang w:eastAsia="fr-FR"/>
        </w:rPr>
      </w:pPr>
    </w:p>
    <w:p w:rsidR="00AF6AA5" w:rsidRPr="00AF6AA5" w:rsidRDefault="00AF6AA5" w:rsidP="00F55C97">
      <w:pPr>
        <w:keepNext/>
        <w:spacing w:after="120" w:line="240" w:lineRule="auto"/>
        <w:rPr>
          <w:rFonts w:ascii="Verdana" w:eastAsia="Times New Roman" w:hAnsi="Verdana" w:cs="Times New Roman"/>
          <w:b/>
          <w:noProof/>
          <w:sz w:val="24"/>
          <w:lang w:eastAsia="fr-FR"/>
        </w:rPr>
      </w:pPr>
      <w:r w:rsidRPr="00AF6AA5">
        <w:rPr>
          <w:rFonts w:ascii="Verdana" w:eastAsia="Times New Roman" w:hAnsi="Verdana" w:cs="Times New Roman"/>
          <w:b/>
          <w:noProof/>
          <w:sz w:val="24"/>
          <w:lang w:eastAsia="fr-FR"/>
        </w:rPr>
        <w:t>Avez-vous d’autres commentaires ou remarques à ajouter à votre auto-évaluation?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540"/>
      </w:tblGrid>
      <w:tr w:rsidR="00AF6AA5" w:rsidTr="00AF6AA5">
        <w:trPr>
          <w:trHeight w:val="2870"/>
        </w:trPr>
        <w:tc>
          <w:tcPr>
            <w:tcW w:w="17540" w:type="dxa"/>
          </w:tcPr>
          <w:p w:rsidR="00AF6AA5" w:rsidRDefault="00136990" w:rsidP="008928CF">
            <w:pPr>
              <w:rPr>
                <w:rFonts w:ascii="Verdana" w:eastAsia="Times New Roman" w:hAnsi="Verdana" w:cs="Times New Roman"/>
                <w:noProof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lang w:eastAsia="fr-FR"/>
              </w:rPr>
              <w:t>Eu quelque problème avec le serialisation et __dict__</w:t>
            </w:r>
            <w:bookmarkStart w:id="0" w:name="_GoBack"/>
            <w:bookmarkEnd w:id="0"/>
          </w:p>
        </w:tc>
      </w:tr>
    </w:tbl>
    <w:p w:rsidR="00AF6AA5" w:rsidRPr="0074756A" w:rsidRDefault="00AF6AA5" w:rsidP="008928CF">
      <w:pPr>
        <w:spacing w:after="0" w:line="240" w:lineRule="auto"/>
        <w:rPr>
          <w:rFonts w:ascii="Verdana" w:eastAsia="Times New Roman" w:hAnsi="Verdana" w:cs="Times New Roman"/>
          <w:noProof/>
          <w:lang w:eastAsia="fr-FR"/>
        </w:rPr>
      </w:pPr>
    </w:p>
    <w:sectPr w:rsidR="00AF6AA5" w:rsidRPr="0074756A" w:rsidSect="00F14F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0" w:h="12240" w:orient="landscape" w:code="5"/>
      <w:pgMar w:top="1440" w:right="1440" w:bottom="1440" w:left="117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7A6" w:rsidRDefault="00DD07A6" w:rsidP="00B849FB">
      <w:pPr>
        <w:spacing w:after="0" w:line="240" w:lineRule="auto"/>
      </w:pPr>
      <w:r>
        <w:separator/>
      </w:r>
    </w:p>
  </w:endnote>
  <w:endnote w:type="continuationSeparator" w:id="0">
    <w:p w:rsidR="00DD07A6" w:rsidRDefault="00DD07A6" w:rsidP="00B8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 Mono">
    <w:altName w:val="MS Gothic"/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37D" w:rsidRPr="000E6163" w:rsidRDefault="0098437D" w:rsidP="00FB4E7C">
    <w:pPr>
      <w:pStyle w:val="Pieddepage"/>
      <w:pBdr>
        <w:top w:val="dashDotStroked" w:sz="24" w:space="1" w:color="auto"/>
      </w:pBdr>
      <w:tabs>
        <w:tab w:val="clear" w:pos="4320"/>
        <w:tab w:val="clear" w:pos="8640"/>
        <w:tab w:val="right" w:pos="10773"/>
      </w:tabs>
      <w:rPr>
        <w:sz w:val="40"/>
        <w:szCs w:val="40"/>
      </w:rPr>
    </w:pPr>
    <w:r>
      <w:rPr>
        <w:sz w:val="40"/>
        <w:szCs w:val="40"/>
      </w:rPr>
      <w:t>Laboratoire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37D" w:rsidRPr="00B849FB" w:rsidRDefault="0098437D" w:rsidP="00B849FB">
    <w:pPr>
      <w:pStyle w:val="Pieddepage"/>
      <w:pBdr>
        <w:top w:val="single" w:sz="4" w:space="1" w:color="auto"/>
      </w:pBdr>
      <w:jc w:val="right"/>
      <w:rPr>
        <w:rFonts w:ascii="Verdana" w:hAnsi="Verdana"/>
      </w:rPr>
    </w:pPr>
    <w:r w:rsidRPr="003046E8">
      <w:rPr>
        <w:rFonts w:ascii="Verdana" w:hAnsi="Verdana"/>
        <w:color w:val="7F7F7F"/>
        <w:spacing w:val="60"/>
      </w:rPr>
      <w:t>Page</w:t>
    </w:r>
    <w:r w:rsidRPr="003046E8">
      <w:rPr>
        <w:rFonts w:ascii="Verdana" w:hAnsi="Verdana"/>
      </w:rPr>
      <w:t xml:space="preserve"> | </w:t>
    </w:r>
    <w:r w:rsidRPr="003046E8">
      <w:rPr>
        <w:rFonts w:ascii="Verdana" w:hAnsi="Verdana"/>
      </w:rPr>
      <w:fldChar w:fldCharType="begin"/>
    </w:r>
    <w:r w:rsidRPr="003046E8">
      <w:rPr>
        <w:rFonts w:ascii="Verdana" w:hAnsi="Verdana"/>
      </w:rPr>
      <w:instrText xml:space="preserve"> PAGE   \* MERGEFORMAT </w:instrText>
    </w:r>
    <w:r w:rsidRPr="003046E8">
      <w:rPr>
        <w:rFonts w:ascii="Verdana" w:hAnsi="Verdana"/>
      </w:rPr>
      <w:fldChar w:fldCharType="separate"/>
    </w:r>
    <w:r w:rsidR="002C4B10" w:rsidRPr="002C4B10">
      <w:rPr>
        <w:rFonts w:ascii="Verdana" w:hAnsi="Verdana"/>
        <w:b/>
        <w:noProof/>
      </w:rPr>
      <w:t>4</w:t>
    </w:r>
    <w:r w:rsidRPr="003046E8">
      <w:rPr>
        <w:rFonts w:ascii="Verdana" w:hAnsi="Verda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37D" w:rsidRPr="00B849FB" w:rsidRDefault="0098437D" w:rsidP="00B849FB">
    <w:pPr>
      <w:pStyle w:val="Pieddepage"/>
      <w:pBdr>
        <w:top w:val="single" w:sz="4" w:space="1" w:color="auto"/>
      </w:pBdr>
      <w:jc w:val="right"/>
      <w:rPr>
        <w:rFonts w:ascii="Verdana" w:hAnsi="Verdana"/>
      </w:rPr>
    </w:pPr>
    <w:r w:rsidRPr="003046E8">
      <w:rPr>
        <w:rFonts w:ascii="Verdana" w:hAnsi="Verdana"/>
        <w:color w:val="7F7F7F"/>
        <w:spacing w:val="60"/>
      </w:rPr>
      <w:t>Page</w:t>
    </w:r>
    <w:r w:rsidRPr="003046E8">
      <w:rPr>
        <w:rFonts w:ascii="Verdana" w:hAnsi="Verdana"/>
      </w:rPr>
      <w:t xml:space="preserve"> | </w:t>
    </w:r>
    <w:r w:rsidRPr="003046E8">
      <w:rPr>
        <w:rFonts w:ascii="Verdana" w:hAnsi="Verdana"/>
      </w:rPr>
      <w:fldChar w:fldCharType="begin"/>
    </w:r>
    <w:r w:rsidRPr="003046E8">
      <w:rPr>
        <w:rFonts w:ascii="Verdana" w:hAnsi="Verdana"/>
      </w:rPr>
      <w:instrText xml:space="preserve"> PAGE   \* MERGEFORMAT </w:instrText>
    </w:r>
    <w:r w:rsidRPr="003046E8">
      <w:rPr>
        <w:rFonts w:ascii="Verdana" w:hAnsi="Verdana"/>
      </w:rPr>
      <w:fldChar w:fldCharType="separate"/>
    </w:r>
    <w:r w:rsidRPr="00B849FB">
      <w:rPr>
        <w:rFonts w:ascii="Verdana" w:hAnsi="Verdana"/>
        <w:b/>
        <w:noProof/>
      </w:rPr>
      <w:t>1</w:t>
    </w:r>
    <w:r w:rsidRPr="003046E8">
      <w:rPr>
        <w:rFonts w:ascii="Verdana" w:hAnsi="Verda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7A6" w:rsidRDefault="00DD07A6" w:rsidP="00B849FB">
      <w:pPr>
        <w:spacing w:after="0" w:line="240" w:lineRule="auto"/>
      </w:pPr>
      <w:r>
        <w:separator/>
      </w:r>
    </w:p>
  </w:footnote>
  <w:footnote w:type="continuationSeparator" w:id="0">
    <w:p w:rsidR="00DD07A6" w:rsidRDefault="00DD07A6" w:rsidP="00B84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37D" w:rsidRPr="0017221B" w:rsidRDefault="0098437D" w:rsidP="00FB4E7C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10490"/>
      </w:tabs>
      <w:rPr>
        <w:i/>
      </w:rPr>
    </w:pPr>
    <w:r>
      <w:rPr>
        <w:i/>
      </w:rPr>
      <w:t>Laboratoire 1</w:t>
    </w:r>
    <w:r>
      <w:rPr>
        <w:i/>
      </w:rPr>
      <w:tab/>
    </w:r>
    <w:r w:rsidRPr="000E6163">
      <w:rPr>
        <w:i/>
      </w:rPr>
      <w:t>©</w:t>
    </w:r>
    <w:r>
      <w:rPr>
        <w:i/>
      </w:rPr>
      <w:t xml:space="preserve">2009 </w:t>
    </w:r>
    <w:r w:rsidRPr="000E6163">
      <w:rPr>
        <w:i/>
      </w:rPr>
      <w:t>Steve Vaillancourt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37D" w:rsidRPr="009F28AA" w:rsidRDefault="0098437D" w:rsidP="00B849FB">
    <w:pPr>
      <w:spacing w:after="0"/>
      <w:rPr>
        <w:rFonts w:ascii="Verdana" w:hAnsi="Verdana"/>
        <w:b/>
      </w:rPr>
    </w:pPr>
    <w:r>
      <w:rPr>
        <w:rFonts w:ascii="Verdana" w:hAnsi="Verdana"/>
        <w:b/>
      </w:rPr>
      <w:t>420-</w:t>
    </w:r>
    <w:r w:rsidR="005508D4">
      <w:rPr>
        <w:rFonts w:ascii="Verdana" w:hAnsi="Verdana"/>
        <w:b/>
      </w:rPr>
      <w:t>2</w:t>
    </w:r>
    <w:r>
      <w:rPr>
        <w:rFonts w:ascii="Verdana" w:hAnsi="Verdana"/>
        <w:b/>
      </w:rPr>
      <w:t>G2-HU –</w:t>
    </w:r>
    <w:r w:rsidR="005508D4">
      <w:rPr>
        <w:rFonts w:ascii="Verdana" w:hAnsi="Verdana"/>
        <w:b/>
      </w:rPr>
      <w:t>P</w:t>
    </w:r>
    <w:r>
      <w:rPr>
        <w:rFonts w:ascii="Verdana" w:hAnsi="Verdana"/>
        <w:b/>
      </w:rPr>
      <w:t>rogrammation</w:t>
    </w:r>
    <w:r w:rsidR="005508D4">
      <w:rPr>
        <w:rFonts w:ascii="Verdana" w:hAnsi="Verdana"/>
        <w:b/>
      </w:rPr>
      <w:t xml:space="preserve"> orientée-objet</w:t>
    </w:r>
  </w:p>
  <w:p w:rsidR="0098437D" w:rsidRDefault="0098437D" w:rsidP="00B849FB">
    <w:pPr>
      <w:pBdr>
        <w:bottom w:val="single" w:sz="4" w:space="1" w:color="auto"/>
      </w:pBdr>
      <w:spacing w:after="0"/>
      <w:rPr>
        <w:rFonts w:ascii="Verdana" w:hAnsi="Verdana"/>
        <w:b/>
      </w:rPr>
    </w:pPr>
    <w:r>
      <w:rPr>
        <w:rFonts w:ascii="Verdana" w:hAnsi="Verdana"/>
        <w:b/>
      </w:rPr>
      <w:t>Projet intra</w:t>
    </w:r>
    <w:r w:rsidR="005508D4">
      <w:rPr>
        <w:rFonts w:ascii="Verdana" w:hAnsi="Verdana"/>
        <w:b/>
      </w:rPr>
      <w:t xml:space="preserve"> </w:t>
    </w:r>
    <w:r>
      <w:rPr>
        <w:rFonts w:ascii="Verdana" w:hAnsi="Verdana"/>
        <w:b/>
      </w:rPr>
      <w:t>–</w:t>
    </w:r>
    <w:r w:rsidR="008512B4">
      <w:rPr>
        <w:rFonts w:ascii="Verdana" w:hAnsi="Verdana"/>
        <w:b/>
      </w:rPr>
      <w:t xml:space="preserve"> Auto</w:t>
    </w:r>
    <w:r w:rsidR="005508D4">
      <w:rPr>
        <w:rFonts w:ascii="Verdana" w:hAnsi="Verdana"/>
        <w:b/>
      </w:rPr>
      <w:t>-</w:t>
    </w:r>
    <w:r w:rsidR="008512B4">
      <w:rPr>
        <w:rFonts w:ascii="Verdana" w:hAnsi="Verdana"/>
        <w:b/>
      </w:rPr>
      <w:t>évaluation</w:t>
    </w:r>
  </w:p>
  <w:p w:rsidR="0098437D" w:rsidRPr="00B849FB" w:rsidRDefault="0098437D" w:rsidP="00B849FB">
    <w:pPr>
      <w:spacing w:after="0"/>
      <w:rPr>
        <w:rFonts w:ascii="Verdana" w:hAnsi="Verdana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37D" w:rsidRPr="009F28AA" w:rsidRDefault="0098437D" w:rsidP="00B849FB">
    <w:pPr>
      <w:spacing w:after="0"/>
      <w:rPr>
        <w:rFonts w:ascii="Verdana" w:hAnsi="Verdana"/>
        <w:b/>
      </w:rPr>
    </w:pPr>
    <w:r>
      <w:rPr>
        <w:rFonts w:ascii="Verdana" w:hAnsi="Verdana"/>
        <w:b/>
      </w:rPr>
      <w:t>420-1</w:t>
    </w:r>
    <w:r w:rsidRPr="009F28AA">
      <w:rPr>
        <w:rFonts w:ascii="Verdana" w:hAnsi="Verdana"/>
        <w:b/>
      </w:rPr>
      <w:t xml:space="preserve">46-HU – </w:t>
    </w:r>
    <w:r>
      <w:rPr>
        <w:rFonts w:ascii="Verdana" w:hAnsi="Verdana"/>
        <w:b/>
      </w:rPr>
      <w:t>Programmation I</w:t>
    </w:r>
  </w:p>
  <w:p w:rsidR="0098437D" w:rsidRPr="00B849FB" w:rsidRDefault="0098437D" w:rsidP="00B849FB">
    <w:pPr>
      <w:pBdr>
        <w:bottom w:val="single" w:sz="4" w:space="1" w:color="auto"/>
      </w:pBdr>
      <w:rPr>
        <w:rFonts w:ascii="Verdana" w:hAnsi="Verdana"/>
        <w:b/>
      </w:rPr>
    </w:pPr>
    <w:r w:rsidRPr="009F28AA">
      <w:rPr>
        <w:rFonts w:ascii="Verdana" w:hAnsi="Verdana"/>
        <w:b/>
      </w:rPr>
      <w:t xml:space="preserve">Semaine 1 – </w:t>
    </w:r>
    <w:r>
      <w:rPr>
        <w:rFonts w:ascii="Verdana" w:hAnsi="Verdana"/>
        <w:b/>
      </w:rPr>
      <w:t>Laboratoire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2B3067"/>
    <w:multiLevelType w:val="multilevel"/>
    <w:tmpl w:val="0DCED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0600416"/>
    <w:multiLevelType w:val="hybridMultilevel"/>
    <w:tmpl w:val="E91A1FA0"/>
    <w:lvl w:ilvl="0" w:tplc="6268B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D11BC"/>
    <w:multiLevelType w:val="multilevel"/>
    <w:tmpl w:val="19D4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164EB"/>
    <w:multiLevelType w:val="hybridMultilevel"/>
    <w:tmpl w:val="A9EC646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20535D"/>
    <w:multiLevelType w:val="hybridMultilevel"/>
    <w:tmpl w:val="3A88D78E"/>
    <w:lvl w:ilvl="0" w:tplc="4C90B1EC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7D36"/>
    <w:multiLevelType w:val="multilevel"/>
    <w:tmpl w:val="9958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F0B28"/>
    <w:multiLevelType w:val="multilevel"/>
    <w:tmpl w:val="757C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F2FD0"/>
    <w:multiLevelType w:val="hybridMultilevel"/>
    <w:tmpl w:val="EC30AEC0"/>
    <w:lvl w:ilvl="0" w:tplc="9E1C27D2">
      <w:start w:val="420"/>
      <w:numFmt w:val="bullet"/>
      <w:lvlText w:val="-"/>
      <w:lvlJc w:val="left"/>
      <w:pPr>
        <w:ind w:left="720" w:hanging="360"/>
      </w:pPr>
      <w:rPr>
        <w:rFonts w:ascii="Verdana" w:eastAsia="Bitstream Vera Sans Mono" w:hAnsi="Verdana" w:cs="Bitstream Vera Sans Mono" w:hint="default"/>
        <w:b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066E8"/>
    <w:multiLevelType w:val="multilevel"/>
    <w:tmpl w:val="0DCED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F150805"/>
    <w:multiLevelType w:val="hybridMultilevel"/>
    <w:tmpl w:val="17545522"/>
    <w:lvl w:ilvl="0" w:tplc="D962260C">
      <w:start w:val="420"/>
      <w:numFmt w:val="bullet"/>
      <w:lvlText w:val="-"/>
      <w:lvlJc w:val="left"/>
      <w:pPr>
        <w:ind w:left="3780" w:hanging="360"/>
      </w:pPr>
      <w:rPr>
        <w:rFonts w:ascii="Verdana" w:eastAsiaTheme="minorHAnsi" w:hAnsi="Verdana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3" w15:restartNumberingAfterBreak="0">
    <w:nsid w:val="37DF2F68"/>
    <w:multiLevelType w:val="hybridMultilevel"/>
    <w:tmpl w:val="B082F68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50346"/>
    <w:multiLevelType w:val="multilevel"/>
    <w:tmpl w:val="422AB0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B98761F"/>
    <w:multiLevelType w:val="multilevel"/>
    <w:tmpl w:val="ABB0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70874"/>
    <w:multiLevelType w:val="multilevel"/>
    <w:tmpl w:val="E170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E1748"/>
    <w:multiLevelType w:val="multilevel"/>
    <w:tmpl w:val="B8C8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36041"/>
    <w:multiLevelType w:val="multilevel"/>
    <w:tmpl w:val="DB3E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37412"/>
    <w:multiLevelType w:val="hybridMultilevel"/>
    <w:tmpl w:val="9F9812D0"/>
    <w:lvl w:ilvl="0" w:tplc="D7D4858A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330F7"/>
    <w:multiLevelType w:val="multilevel"/>
    <w:tmpl w:val="56CC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6A99"/>
    <w:multiLevelType w:val="hybridMultilevel"/>
    <w:tmpl w:val="6916FA6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31202"/>
    <w:multiLevelType w:val="hybridMultilevel"/>
    <w:tmpl w:val="37F05EE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25E70"/>
    <w:multiLevelType w:val="hybridMultilevel"/>
    <w:tmpl w:val="0FDCA8A0"/>
    <w:lvl w:ilvl="0" w:tplc="96360124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17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18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14"/>
  </w:num>
  <w:num w:numId="9">
    <w:abstractNumId w:val="3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7"/>
  </w:num>
  <w:num w:numId="15">
    <w:abstractNumId w:val="20"/>
  </w:num>
  <w:num w:numId="16">
    <w:abstractNumId w:val="1"/>
  </w:num>
  <w:num w:numId="17">
    <w:abstractNumId w:val="2"/>
  </w:num>
  <w:num w:numId="18">
    <w:abstractNumId w:val="10"/>
  </w:num>
  <w:num w:numId="19">
    <w:abstractNumId w:val="4"/>
  </w:num>
  <w:num w:numId="20">
    <w:abstractNumId w:val="23"/>
  </w:num>
  <w:num w:numId="21">
    <w:abstractNumId w:val="19"/>
  </w:num>
  <w:num w:numId="22">
    <w:abstractNumId w:val="13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9FB"/>
    <w:rsid w:val="00042F1B"/>
    <w:rsid w:val="000541B9"/>
    <w:rsid w:val="00064A12"/>
    <w:rsid w:val="0007575E"/>
    <w:rsid w:val="000A7278"/>
    <w:rsid w:val="000B7633"/>
    <w:rsid w:val="000D43FF"/>
    <w:rsid w:val="001219C2"/>
    <w:rsid w:val="00131F6E"/>
    <w:rsid w:val="00136990"/>
    <w:rsid w:val="00144D2B"/>
    <w:rsid w:val="0015208B"/>
    <w:rsid w:val="001638FE"/>
    <w:rsid w:val="001643FE"/>
    <w:rsid w:val="0017015D"/>
    <w:rsid w:val="00180B77"/>
    <w:rsid w:val="001B3D63"/>
    <w:rsid w:val="001D4813"/>
    <w:rsid w:val="001E07F8"/>
    <w:rsid w:val="00205038"/>
    <w:rsid w:val="00206364"/>
    <w:rsid w:val="0021080F"/>
    <w:rsid w:val="00221FD9"/>
    <w:rsid w:val="00237A75"/>
    <w:rsid w:val="00240C22"/>
    <w:rsid w:val="0024185D"/>
    <w:rsid w:val="00250038"/>
    <w:rsid w:val="002C0F41"/>
    <w:rsid w:val="002C4B10"/>
    <w:rsid w:val="002D176D"/>
    <w:rsid w:val="002E03E8"/>
    <w:rsid w:val="002E09FD"/>
    <w:rsid w:val="002E21B2"/>
    <w:rsid w:val="00304153"/>
    <w:rsid w:val="00314900"/>
    <w:rsid w:val="003505C6"/>
    <w:rsid w:val="003833A4"/>
    <w:rsid w:val="00394FC7"/>
    <w:rsid w:val="003C595A"/>
    <w:rsid w:val="003C7085"/>
    <w:rsid w:val="003D5530"/>
    <w:rsid w:val="003E2564"/>
    <w:rsid w:val="003F30CB"/>
    <w:rsid w:val="00434B62"/>
    <w:rsid w:val="00453ECD"/>
    <w:rsid w:val="004829BB"/>
    <w:rsid w:val="004856BF"/>
    <w:rsid w:val="004868C5"/>
    <w:rsid w:val="00486AEF"/>
    <w:rsid w:val="004A44B5"/>
    <w:rsid w:val="004B7779"/>
    <w:rsid w:val="004C1363"/>
    <w:rsid w:val="004D0ADF"/>
    <w:rsid w:val="004E18AE"/>
    <w:rsid w:val="005051BB"/>
    <w:rsid w:val="00512BB4"/>
    <w:rsid w:val="005508D4"/>
    <w:rsid w:val="00561FCE"/>
    <w:rsid w:val="005677CE"/>
    <w:rsid w:val="005850A2"/>
    <w:rsid w:val="005A1EB8"/>
    <w:rsid w:val="005B4D4D"/>
    <w:rsid w:val="005B6F79"/>
    <w:rsid w:val="005D217E"/>
    <w:rsid w:val="005D5F84"/>
    <w:rsid w:val="00602EA6"/>
    <w:rsid w:val="00603C74"/>
    <w:rsid w:val="00613ED5"/>
    <w:rsid w:val="00622A66"/>
    <w:rsid w:val="00626FDB"/>
    <w:rsid w:val="00641A7B"/>
    <w:rsid w:val="006576B3"/>
    <w:rsid w:val="0067359C"/>
    <w:rsid w:val="0069072B"/>
    <w:rsid w:val="00697ACA"/>
    <w:rsid w:val="006A3BDE"/>
    <w:rsid w:val="006B01C2"/>
    <w:rsid w:val="006C089D"/>
    <w:rsid w:val="006D0725"/>
    <w:rsid w:val="006D76AD"/>
    <w:rsid w:val="006E50C5"/>
    <w:rsid w:val="006F3D42"/>
    <w:rsid w:val="006F4C7A"/>
    <w:rsid w:val="00731EC8"/>
    <w:rsid w:val="007403F6"/>
    <w:rsid w:val="0074756A"/>
    <w:rsid w:val="00776DB9"/>
    <w:rsid w:val="007979EC"/>
    <w:rsid w:val="007A614B"/>
    <w:rsid w:val="007C43F3"/>
    <w:rsid w:val="007C70B7"/>
    <w:rsid w:val="007E4A75"/>
    <w:rsid w:val="007E6BC2"/>
    <w:rsid w:val="007F0C80"/>
    <w:rsid w:val="007F2CED"/>
    <w:rsid w:val="007F60CB"/>
    <w:rsid w:val="008011F8"/>
    <w:rsid w:val="00816D5D"/>
    <w:rsid w:val="008512B4"/>
    <w:rsid w:val="0087037E"/>
    <w:rsid w:val="00870AC0"/>
    <w:rsid w:val="00876AC9"/>
    <w:rsid w:val="008928CF"/>
    <w:rsid w:val="00896014"/>
    <w:rsid w:val="0089732F"/>
    <w:rsid w:val="008B5ADD"/>
    <w:rsid w:val="008C42F7"/>
    <w:rsid w:val="008F2347"/>
    <w:rsid w:val="008F6C4F"/>
    <w:rsid w:val="0090423A"/>
    <w:rsid w:val="009276F1"/>
    <w:rsid w:val="00930A80"/>
    <w:rsid w:val="00940070"/>
    <w:rsid w:val="00957F4E"/>
    <w:rsid w:val="00966190"/>
    <w:rsid w:val="0097456F"/>
    <w:rsid w:val="0098437D"/>
    <w:rsid w:val="00984B8C"/>
    <w:rsid w:val="00985717"/>
    <w:rsid w:val="009C2284"/>
    <w:rsid w:val="009E654B"/>
    <w:rsid w:val="009F630E"/>
    <w:rsid w:val="00A16AC8"/>
    <w:rsid w:val="00A177BB"/>
    <w:rsid w:val="00A17B00"/>
    <w:rsid w:val="00A37630"/>
    <w:rsid w:val="00A449AB"/>
    <w:rsid w:val="00A57128"/>
    <w:rsid w:val="00A6438E"/>
    <w:rsid w:val="00A65119"/>
    <w:rsid w:val="00A829FE"/>
    <w:rsid w:val="00A90E7B"/>
    <w:rsid w:val="00AB0B9F"/>
    <w:rsid w:val="00AF6AA5"/>
    <w:rsid w:val="00B10B4A"/>
    <w:rsid w:val="00B211D1"/>
    <w:rsid w:val="00B31E99"/>
    <w:rsid w:val="00B46892"/>
    <w:rsid w:val="00B541AB"/>
    <w:rsid w:val="00B849FB"/>
    <w:rsid w:val="00B910AA"/>
    <w:rsid w:val="00B924D9"/>
    <w:rsid w:val="00BA78FD"/>
    <w:rsid w:val="00BC248F"/>
    <w:rsid w:val="00C01272"/>
    <w:rsid w:val="00C07B1C"/>
    <w:rsid w:val="00C10EEC"/>
    <w:rsid w:val="00C27C40"/>
    <w:rsid w:val="00C32335"/>
    <w:rsid w:val="00C3573A"/>
    <w:rsid w:val="00C46404"/>
    <w:rsid w:val="00C80651"/>
    <w:rsid w:val="00C81588"/>
    <w:rsid w:val="00C94353"/>
    <w:rsid w:val="00C9484E"/>
    <w:rsid w:val="00C95FE7"/>
    <w:rsid w:val="00CB0B87"/>
    <w:rsid w:val="00CB4CC9"/>
    <w:rsid w:val="00CC08D0"/>
    <w:rsid w:val="00CC7325"/>
    <w:rsid w:val="00CD078E"/>
    <w:rsid w:val="00CD190E"/>
    <w:rsid w:val="00D03D54"/>
    <w:rsid w:val="00D06D3F"/>
    <w:rsid w:val="00D17C86"/>
    <w:rsid w:val="00D22C05"/>
    <w:rsid w:val="00D32B5E"/>
    <w:rsid w:val="00D6669F"/>
    <w:rsid w:val="00D719E6"/>
    <w:rsid w:val="00D732B1"/>
    <w:rsid w:val="00D8029C"/>
    <w:rsid w:val="00D87916"/>
    <w:rsid w:val="00D9581C"/>
    <w:rsid w:val="00DD07A6"/>
    <w:rsid w:val="00DD5EDB"/>
    <w:rsid w:val="00DE02BD"/>
    <w:rsid w:val="00DE091E"/>
    <w:rsid w:val="00E10DD8"/>
    <w:rsid w:val="00E16B99"/>
    <w:rsid w:val="00E7509F"/>
    <w:rsid w:val="00E87145"/>
    <w:rsid w:val="00E90AE9"/>
    <w:rsid w:val="00E94E0B"/>
    <w:rsid w:val="00EB25B7"/>
    <w:rsid w:val="00EC5FD2"/>
    <w:rsid w:val="00ED4E6D"/>
    <w:rsid w:val="00EE7CF2"/>
    <w:rsid w:val="00F06F35"/>
    <w:rsid w:val="00F1263D"/>
    <w:rsid w:val="00F14FDB"/>
    <w:rsid w:val="00F23C64"/>
    <w:rsid w:val="00F31D78"/>
    <w:rsid w:val="00F51DC4"/>
    <w:rsid w:val="00F55C97"/>
    <w:rsid w:val="00F755FB"/>
    <w:rsid w:val="00F77C9A"/>
    <w:rsid w:val="00F813CA"/>
    <w:rsid w:val="00F82E4B"/>
    <w:rsid w:val="00F90462"/>
    <w:rsid w:val="00F94203"/>
    <w:rsid w:val="00FB0299"/>
    <w:rsid w:val="00FB4E7C"/>
    <w:rsid w:val="00FB7D62"/>
    <w:rsid w:val="00FC6C23"/>
    <w:rsid w:val="00FD3DCF"/>
    <w:rsid w:val="00FE59C7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D1C91"/>
  <w15:docId w15:val="{3C33812D-F29B-4437-BFC1-959ADA6D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49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49FB"/>
  </w:style>
  <w:style w:type="paragraph" w:styleId="Pieddepage">
    <w:name w:val="footer"/>
    <w:basedOn w:val="Normal"/>
    <w:link w:val="PieddepageCar"/>
    <w:uiPriority w:val="99"/>
    <w:unhideWhenUsed/>
    <w:rsid w:val="00B849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49FB"/>
  </w:style>
  <w:style w:type="paragraph" w:styleId="Paragraphedeliste">
    <w:name w:val="List Paragraph"/>
    <w:basedOn w:val="Normal"/>
    <w:uiPriority w:val="34"/>
    <w:qFormat/>
    <w:rsid w:val="00E90AE9"/>
    <w:pPr>
      <w:ind w:left="720"/>
      <w:contextualSpacing/>
    </w:pPr>
  </w:style>
  <w:style w:type="character" w:customStyle="1" w:styleId="apple-style-span">
    <w:name w:val="apple-style-span"/>
    <w:basedOn w:val="Policepardfaut"/>
    <w:rsid w:val="00C9484E"/>
  </w:style>
  <w:style w:type="table" w:styleId="Grilledutableau">
    <w:name w:val="Table Grid"/>
    <w:basedOn w:val="TableauNormal"/>
    <w:uiPriority w:val="39"/>
    <w:rsid w:val="002D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D4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4E6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6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630E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F30C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856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CBE36419-EE6B-437E-9063-42F1F1E65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</dc:creator>
  <cp:lastModifiedBy>info1</cp:lastModifiedBy>
  <cp:revision>2</cp:revision>
  <dcterms:created xsi:type="dcterms:W3CDTF">2022-04-06T15:49:00Z</dcterms:created>
  <dcterms:modified xsi:type="dcterms:W3CDTF">2022-04-06T15:49:00Z</dcterms:modified>
</cp:coreProperties>
</file>